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AF22" w14:textId="05CFABF1" w:rsidR="00A9204E" w:rsidRDefault="008156B1">
      <w:r>
        <w:t>Pearson Hardman</w:t>
      </w:r>
    </w:p>
    <w:p w14:paraId="0B03F1FA" w14:textId="3166CADB" w:rsidR="008156B1" w:rsidRDefault="008156B1"/>
    <w:p w14:paraId="12B52631" w14:textId="77777777" w:rsidR="002052FE" w:rsidRDefault="008156B1">
      <w:r>
        <w:t xml:space="preserve">El fabuloso y prestigioso bufete de abogados Pearson Hardman es un bufete que cuenta con los mejores abogados del mundo. Tal es esta su fama que la prestigiosa universidad de Harvard cede a los alumnos mas aventajados de derecho para que se formen con ellos en el mundo de la abogacía. </w:t>
      </w:r>
    </w:p>
    <w:p w14:paraId="3552678C" w14:textId="1E38E16A" w:rsidR="002052FE" w:rsidRDefault="002052FE">
      <w:r>
        <w:t>Ambos trabajadores poseen un código único para poder acceder al edificio. Además de ellos también sabemos su nombre, apellidos y fecha de cumpleaños.</w:t>
      </w:r>
    </w:p>
    <w:p w14:paraId="4F80EE87" w14:textId="072C74EE" w:rsidR="008156B1" w:rsidRDefault="002052FE">
      <w:r>
        <w:t>E</w:t>
      </w:r>
      <w:r w:rsidR="008156B1">
        <w:t xml:space="preserve">n el bufete hay una zona de abogados, y otra zona para los estudiantes en </w:t>
      </w:r>
      <w:r w:rsidR="002D7947">
        <w:t>prácticas</w:t>
      </w:r>
      <w:r w:rsidR="008156B1">
        <w:t>.</w:t>
      </w:r>
    </w:p>
    <w:p w14:paraId="4F8E84A2" w14:textId="553CEDA4" w:rsidR="002052FE" w:rsidRDefault="002052FE">
      <w:r>
        <w:t>De los abogados también queremos saber su código que reciben del colegio de abogados, el cual es único</w:t>
      </w:r>
      <w:r w:rsidR="0098207B">
        <w:t>,</w:t>
      </w:r>
      <w:r>
        <w:t xml:space="preserve"> ya que es lo que confirma que </w:t>
      </w:r>
      <w:r w:rsidR="00B75D57">
        <w:t>este matriculado</w:t>
      </w:r>
      <w:r>
        <w:t xml:space="preserve"> como abogado.</w:t>
      </w:r>
    </w:p>
    <w:p w14:paraId="0B555E6E" w14:textId="58B814B7" w:rsidR="008156B1" w:rsidRDefault="008156B1">
      <w:r>
        <w:t xml:space="preserve">Los estudiantes estarán asignados a un </w:t>
      </w:r>
      <w:r w:rsidR="00A835D1">
        <w:t xml:space="preserve">solo </w:t>
      </w:r>
      <w:r>
        <w:t xml:space="preserve">abogado mentor, el cual se </w:t>
      </w:r>
      <w:r w:rsidR="002D7947">
        <w:t>encargará</w:t>
      </w:r>
      <w:r>
        <w:t xml:space="preserve"> de enseñarles</w:t>
      </w:r>
      <w:r w:rsidR="00A835D1">
        <w:t>, mientras que un abogado puede tener a su cargo varios becarios (estudiantes).</w:t>
      </w:r>
    </w:p>
    <w:p w14:paraId="28FF8C45" w14:textId="0829E96C" w:rsidR="002052FE" w:rsidRDefault="002052FE">
      <w:r>
        <w:t>Los estudiantes poseen un código único que les proporciona Harvard y ese código nos acredita que son estudiantes de dicha universidad.</w:t>
      </w:r>
    </w:p>
    <w:p w14:paraId="37F323AA" w14:textId="05ABFB51" w:rsidR="00A835D1" w:rsidRDefault="00A835D1"/>
    <w:p w14:paraId="31D4FBA3" w14:textId="0B43B33D" w:rsidR="00A835D1" w:rsidRDefault="00A835D1">
      <w:r>
        <w:t>Nuestra maravillosa empresa representa a clientes que demandan de abogados. Estos clientes pueden requerir de los conocimientos de varios de nuestros abogados, ya que algunos casos son extremadamente tediosos, y a su vez, nuestros abogados pueden estar estudiando los casos de varios de nuestros clientes.</w:t>
      </w:r>
    </w:p>
    <w:p w14:paraId="3F3FF0D8" w14:textId="50BF1F65" w:rsidR="00036899" w:rsidRDefault="00036899">
      <w:r>
        <w:t>De nuestros clientes queremos saber su DNI, nombre, apellidos, correo electrónico y dirección de casa.</w:t>
      </w:r>
    </w:p>
    <w:p w14:paraId="548FED07" w14:textId="3084FD83" w:rsidR="00A835D1" w:rsidRDefault="00A835D1"/>
    <w:p w14:paraId="6B034B2A" w14:textId="0DB3819F" w:rsidR="00A835D1" w:rsidRDefault="00A835D1">
      <w:r>
        <w:t>Los clientes están asociados a una serie de expedientes, ya que según el tipo de falta que hayan cometido estará asociado un expediente (falta leve, grave o muy grave).</w:t>
      </w:r>
    </w:p>
    <w:p w14:paraId="3A8059E6" w14:textId="116B7C9B" w:rsidR="00036899" w:rsidRDefault="00036899">
      <w:r>
        <w:t>El expediente posee un código que va asociado al cliente, de manera que solamente con el código no sabemos de qué caso hablamos.</w:t>
      </w:r>
    </w:p>
    <w:p w14:paraId="351E1AB9" w14:textId="77777777" w:rsidR="00A835D1" w:rsidRDefault="00A835D1"/>
    <w:p w14:paraId="78FE4781" w14:textId="45D5EAFE" w:rsidR="00A835D1" w:rsidRDefault="00A835D1">
      <w:r>
        <w:t>Solemos evitar los juicios por lo que nos gusta ir a visitar al demandante. (no hace falta mencionar que para que vayamos a visitar al demandante debe existir primero una relación entre el abogado de nuestro bufete y el demandado, si no, no iríamos a hacer la visita)</w:t>
      </w:r>
      <w:r w:rsidR="002D7947">
        <w:t xml:space="preserve"> y así intentar llegar a un acuerdo previo</w:t>
      </w:r>
      <w:r>
        <w:t>.</w:t>
      </w:r>
    </w:p>
    <w:p w14:paraId="3AA4DF74" w14:textId="39E20874" w:rsidR="00036899" w:rsidRDefault="00036899">
      <w:r>
        <w:t>Del demandante sabemos su nombre y DNI.</w:t>
      </w:r>
    </w:p>
    <w:p w14:paraId="1A4C4161" w14:textId="7A74DFB4" w:rsidR="00A835D1" w:rsidRDefault="00A835D1"/>
    <w:p w14:paraId="70B708CE" w14:textId="2F6B245B" w:rsidR="00A835D1" w:rsidRDefault="002D7947">
      <w:r>
        <w:t xml:space="preserve">En el caso de que el demandante no retire su querella y un juez requiera de un juicio para solventar la demanda se deben presentar en el juicio tanto el juez como los demandantes como el abogado defensor con sus clientes. </w:t>
      </w:r>
    </w:p>
    <w:p w14:paraId="3C5E8536" w14:textId="5978B8A1" w:rsidR="00036899" w:rsidRDefault="00036899">
      <w:r>
        <w:t xml:space="preserve">Del juez sabemos su DNI, código único de juez, nombre, apellidos, nombre de familiares y si tiene o no trapos sucios. </w:t>
      </w:r>
    </w:p>
    <w:p w14:paraId="4286178A" w14:textId="5BAD1FE5" w:rsidR="002052FE" w:rsidRPr="00405555" w:rsidRDefault="002052FE"/>
    <w:sectPr w:rsidR="002052FE" w:rsidRPr="0040555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74153" w14:textId="77777777" w:rsidR="00B34048" w:rsidRDefault="00B34048" w:rsidP="00650219">
      <w:r>
        <w:separator/>
      </w:r>
    </w:p>
  </w:endnote>
  <w:endnote w:type="continuationSeparator" w:id="0">
    <w:p w14:paraId="324D403E" w14:textId="77777777" w:rsidR="00B34048" w:rsidRDefault="00B34048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2F27B" w14:textId="77777777" w:rsidR="00B34048" w:rsidRDefault="00B34048" w:rsidP="00650219">
      <w:r>
        <w:separator/>
      </w:r>
    </w:p>
  </w:footnote>
  <w:footnote w:type="continuationSeparator" w:id="0">
    <w:p w14:paraId="131654C0" w14:textId="77777777" w:rsidR="00B34048" w:rsidRDefault="00B34048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1"/>
    <w:rsid w:val="00036899"/>
    <w:rsid w:val="00096D7E"/>
    <w:rsid w:val="000D71B5"/>
    <w:rsid w:val="002052FE"/>
    <w:rsid w:val="0028533C"/>
    <w:rsid w:val="002D7947"/>
    <w:rsid w:val="00405555"/>
    <w:rsid w:val="004323AE"/>
    <w:rsid w:val="004E108E"/>
    <w:rsid w:val="00645252"/>
    <w:rsid w:val="00650219"/>
    <w:rsid w:val="006D3D74"/>
    <w:rsid w:val="008156B1"/>
    <w:rsid w:val="0083569A"/>
    <w:rsid w:val="0098207B"/>
    <w:rsid w:val="00A835D1"/>
    <w:rsid w:val="00A9204E"/>
    <w:rsid w:val="00B34048"/>
    <w:rsid w:val="00B75D57"/>
    <w:rsid w:val="00E8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F3B9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%20candela%20pere\AppData\Local\Microsoft\Office\16.0\DTS\es-ES%7b85572137-BFC2-45A2-AB46-71DF580BA2FF%7d\%7bA72BBD5B-D202-4E78-803C-57098CBEDE5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{A72BBD5B-D202-4E78-803C-57098CBEDE5D}tf02786999_win32</Template>
  <TotalTime>0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2020-12-03T15:19:00Z</dcterms:created>
  <dcterms:modified xsi:type="dcterms:W3CDTF">2020-12-03T20:35:00Z</dcterms:modified>
</cp:coreProperties>
</file>